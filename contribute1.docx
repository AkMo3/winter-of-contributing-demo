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96F7A" w14:textId="59FF20A6" w:rsidR="0052077E" w:rsidRDefault="0052077E" w:rsidP="0052077E">
      <w:pPr>
        <w:rPr>
          <w:rFonts w:ascii="Arial Rounded MT Bold" w:hAnsi="Arial Rounded MT Bold"/>
          <w:sz w:val="32"/>
          <w:szCs w:val="32"/>
        </w:rPr>
      </w:pPr>
      <w:r>
        <w:rPr>
          <w:rFonts w:ascii="Arial Rounded MT Bold" w:hAnsi="Arial Rounded MT Bold"/>
          <w:sz w:val="32"/>
          <w:szCs w:val="32"/>
        </w:rPr>
        <w:t>JAVA:    Reflection Class Information</w:t>
      </w:r>
    </w:p>
    <w:p w14:paraId="2B946888" w14:textId="777AF648" w:rsidR="0052077E" w:rsidRDefault="0052077E" w:rsidP="0052077E">
      <w:pPr>
        <w:rPr>
          <w:rFonts w:ascii="Arial Rounded MT Bold" w:hAnsi="Arial Rounded MT Bold"/>
          <w:sz w:val="32"/>
          <w:szCs w:val="32"/>
        </w:rPr>
      </w:pPr>
    </w:p>
    <w:p w14:paraId="29861DCD" w14:textId="347E11F4" w:rsidR="00B745EF" w:rsidRDefault="00B745EF" w:rsidP="00B745EF">
      <w:pPr>
        <w:pStyle w:val="Heading2"/>
      </w:pPr>
      <w:r>
        <w:t>We will explore java reflection which allows an executing java program to examine and manipulate internal properties of the program.</w:t>
      </w:r>
    </w:p>
    <w:p w14:paraId="5C467644" w14:textId="1633E699" w:rsidR="00B745EF" w:rsidRDefault="00B745EF" w:rsidP="00B745EF"/>
    <w:p w14:paraId="60223187" w14:textId="5186D53A" w:rsidR="00B745EF" w:rsidRDefault="00B745EF" w:rsidP="00B745EF">
      <w:pPr>
        <w:pStyle w:val="ListParagraph"/>
        <w:numPr>
          <w:ilvl w:val="0"/>
          <w:numId w:val="27"/>
        </w:numPr>
        <w:rPr>
          <w:rFonts w:ascii="Arial" w:hAnsi="Arial" w:cs="Arial"/>
          <w:sz w:val="24"/>
          <w:szCs w:val="24"/>
        </w:rPr>
      </w:pPr>
      <w:r>
        <w:rPr>
          <w:rFonts w:ascii="Arial" w:hAnsi="Arial" w:cs="Arial"/>
          <w:sz w:val="24"/>
          <w:szCs w:val="24"/>
        </w:rPr>
        <w:t>It’s possible for a java class to obtain the names of all its member and display them.</w:t>
      </w:r>
    </w:p>
    <w:p w14:paraId="3CAEF786" w14:textId="5F060EDE" w:rsidR="00B745EF" w:rsidRDefault="00B745EF" w:rsidP="00B745EF">
      <w:pPr>
        <w:pStyle w:val="ListParagraph"/>
        <w:numPr>
          <w:ilvl w:val="0"/>
          <w:numId w:val="27"/>
        </w:numPr>
        <w:rPr>
          <w:rFonts w:ascii="Arial" w:hAnsi="Arial" w:cs="Arial"/>
          <w:sz w:val="24"/>
          <w:szCs w:val="24"/>
        </w:rPr>
      </w:pPr>
      <w:proofErr w:type="gramStart"/>
      <w:r>
        <w:rPr>
          <w:rFonts w:ascii="Arial" w:hAnsi="Arial" w:cs="Arial"/>
          <w:sz w:val="24"/>
          <w:szCs w:val="24"/>
        </w:rPr>
        <w:t>Also</w:t>
      </w:r>
      <w:proofErr w:type="gramEnd"/>
      <w:r>
        <w:rPr>
          <w:rFonts w:ascii="Arial" w:hAnsi="Arial" w:cs="Arial"/>
          <w:sz w:val="24"/>
          <w:szCs w:val="24"/>
        </w:rPr>
        <w:t xml:space="preserve"> useful when we don’t know the names of classes at compile time.</w:t>
      </w:r>
    </w:p>
    <w:p w14:paraId="7DE54146" w14:textId="06753EFB" w:rsidR="00B745EF" w:rsidRDefault="00B745EF" w:rsidP="00B745EF">
      <w:pPr>
        <w:pStyle w:val="ListParagraph"/>
        <w:rPr>
          <w:rFonts w:ascii="Arial" w:hAnsi="Arial" w:cs="Arial"/>
          <w:sz w:val="24"/>
          <w:szCs w:val="24"/>
        </w:rPr>
      </w:pPr>
    </w:p>
    <w:p w14:paraId="5AFDDEFA" w14:textId="585FF4B6" w:rsidR="00B745EF" w:rsidRDefault="00B745EF" w:rsidP="00B745EF">
      <w:pPr>
        <w:pStyle w:val="ListParagraph"/>
        <w:rPr>
          <w:rFonts w:ascii="Arial" w:hAnsi="Arial" w:cs="Arial"/>
          <w:sz w:val="24"/>
          <w:szCs w:val="24"/>
        </w:rPr>
      </w:pPr>
    </w:p>
    <w:p w14:paraId="743BC66D" w14:textId="1A1629FB" w:rsidR="00B745EF" w:rsidRDefault="00B745EF" w:rsidP="00B745EF">
      <w:pPr>
        <w:pStyle w:val="ListParagraph"/>
        <w:rPr>
          <w:rFonts w:ascii="Arial" w:hAnsi="Arial" w:cs="Arial"/>
          <w:sz w:val="24"/>
          <w:szCs w:val="24"/>
          <w14:textOutline w14:w="9525" w14:cap="rnd" w14:cmpd="sng" w14:algn="ctr">
            <w14:solidFill>
              <w14:schemeClr w14:val="accent1"/>
            </w14:solidFill>
            <w14:prstDash w14:val="solid"/>
            <w14:bevel/>
          </w14:textOutline>
        </w:rPr>
      </w:pPr>
      <w:r>
        <w:rPr>
          <w:rFonts w:ascii="Arial" w:hAnsi="Arial" w:cs="Arial"/>
          <w:sz w:val="24"/>
          <w:szCs w:val="24"/>
          <w14:textOutline w14:w="9525" w14:cap="rnd" w14:cmpd="sng" w14:algn="ctr">
            <w14:solidFill>
              <w14:schemeClr w14:val="accent1"/>
            </w14:solidFill>
            <w14:prstDash w14:val="solid"/>
            <w14:bevel/>
          </w14:textOutline>
        </w:rPr>
        <w:t xml:space="preserve">How to setup reflection class </w:t>
      </w:r>
    </w:p>
    <w:p w14:paraId="2F44C87E" w14:textId="7CCC50BA" w:rsidR="00B745EF" w:rsidRPr="00B745EF" w:rsidRDefault="00B745EF" w:rsidP="00B745EF">
      <w:pPr>
        <w:rPr>
          <w:rFonts w:ascii="Arial" w:hAnsi="Arial" w:cs="Arial"/>
          <w:sz w:val="24"/>
          <w:szCs w:val="24"/>
          <w14:textOutline w14:w="9525" w14:cap="rnd" w14:cmpd="sng" w14:algn="ctr">
            <w14:solidFill>
              <w14:schemeClr w14:val="accent1"/>
            </w14:solidFill>
            <w14:prstDash w14:val="solid"/>
            <w14:bevel/>
          </w14:textOutline>
        </w:rPr>
      </w:pPr>
    </w:p>
    <w:p w14:paraId="4541F04C" w14:textId="4514C5E4" w:rsidR="00B745EF" w:rsidRDefault="00B745EF" w:rsidP="00B745EF">
      <w:pPr>
        <w:pStyle w:val="ListParagraph"/>
        <w:rPr>
          <w:rFonts w:ascii="Source Code Pro" w:hAnsi="Source Code Pro"/>
          <w:color w:val="000000"/>
          <w:sz w:val="21"/>
          <w:szCs w:val="21"/>
          <w:shd w:val="clear" w:color="auto" w:fill="FAFAFA"/>
        </w:rPr>
      </w:pPr>
      <w:r>
        <w:rPr>
          <w:rStyle w:val="hljs-keyword"/>
          <w:rFonts w:ascii="Source Code Pro" w:hAnsi="Source Code Pro"/>
          <w:b/>
          <w:bCs/>
          <w:color w:val="63B175"/>
          <w:sz w:val="21"/>
          <w:szCs w:val="21"/>
        </w:rPr>
        <w:t>import</w:t>
      </w:r>
      <w:r>
        <w:rPr>
          <w:rFonts w:ascii="Source Code Pro" w:hAnsi="Source Code Pro"/>
          <w:color w:val="000000"/>
          <w:sz w:val="21"/>
          <w:szCs w:val="21"/>
          <w:shd w:val="clear" w:color="auto" w:fill="FAFAFA"/>
        </w:rPr>
        <w:t xml:space="preserve"> </w:t>
      </w:r>
      <w:proofErr w:type="spellStart"/>
      <w:proofErr w:type="gramStart"/>
      <w:r>
        <w:rPr>
          <w:rFonts w:ascii="Source Code Pro" w:hAnsi="Source Code Pro"/>
          <w:color w:val="000000"/>
          <w:sz w:val="21"/>
          <w:szCs w:val="21"/>
          <w:shd w:val="clear" w:color="auto" w:fill="FAFAFA"/>
        </w:rPr>
        <w:t>java.lang</w:t>
      </w:r>
      <w:proofErr w:type="gramEnd"/>
      <w:r>
        <w:rPr>
          <w:rFonts w:ascii="Source Code Pro" w:hAnsi="Source Code Pro"/>
          <w:color w:val="000000"/>
          <w:sz w:val="21"/>
          <w:szCs w:val="21"/>
          <w:shd w:val="clear" w:color="auto" w:fill="FAFAFA"/>
        </w:rPr>
        <w:t>.reflect</w:t>
      </w:r>
      <w:proofErr w:type="spellEnd"/>
      <w:r>
        <w:rPr>
          <w:rFonts w:ascii="Source Code Pro" w:hAnsi="Source Code Pro"/>
          <w:color w:val="000000"/>
          <w:sz w:val="21"/>
          <w:szCs w:val="21"/>
          <w:shd w:val="clear" w:color="auto" w:fill="FAFAFA"/>
        </w:rPr>
        <w:t>.*;</w:t>
      </w:r>
    </w:p>
    <w:p w14:paraId="48F8A2DB" w14:textId="528B4FDF" w:rsidR="00B745EF" w:rsidRDefault="00B745EF" w:rsidP="00B745EF">
      <w:pPr>
        <w:pStyle w:val="ListParagraph"/>
        <w:rPr>
          <w:rFonts w:ascii="Arial" w:hAnsi="Arial" w:cs="Arial"/>
          <w:sz w:val="24"/>
          <w:szCs w:val="24"/>
          <w14:textOutline w14:w="9525" w14:cap="rnd" w14:cmpd="sng" w14:algn="ctr">
            <w14:solidFill>
              <w14:schemeClr w14:val="accent1"/>
            </w14:solidFill>
            <w14:prstDash w14:val="solid"/>
            <w14:bevel/>
          </w14:textOutline>
        </w:rPr>
      </w:pPr>
    </w:p>
    <w:p w14:paraId="6DDD8251" w14:textId="093592FD" w:rsidR="00B86E42" w:rsidRPr="00B86E42" w:rsidRDefault="00B86E42" w:rsidP="00B86E42">
      <w:pPr>
        <w:pStyle w:val="ListParagrap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DD438D" w14:textId="151C67A9" w:rsidR="00B86E42" w:rsidRDefault="00B86E42" w:rsidP="00B86E42">
      <w:pPr>
        <w:pStyle w:val="ListParagrap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6E42">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r w:rsidRPr="00B86E42">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DC17BE8" w14:textId="77777777" w:rsidR="00B86E42" w:rsidRPr="00B86E42" w:rsidRDefault="00B86E42" w:rsidP="00B86E42">
      <w:pPr>
        <w:pStyle w:val="ListParagrap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75683D" w14:textId="77777777" w:rsidR="00B86E42" w:rsidRPr="00B86E42" w:rsidRDefault="00B86E42" w:rsidP="00B86E42">
      <w:pPr>
        <w:pStyle w:val="Heading5"/>
      </w:pPr>
      <w:r w:rsidRPr="00B86E42">
        <w:rPr>
          <w:sz w:val="24"/>
          <w:szCs w:val="24"/>
        </w:rPr>
        <w:t xml:space="preserve">   </w:t>
      </w:r>
      <w:r w:rsidRPr="00B86E42">
        <w:t xml:space="preserve">public class </w:t>
      </w:r>
      <w:proofErr w:type="spellStart"/>
      <w:r w:rsidRPr="00B86E42">
        <w:t>DumpMethods</w:t>
      </w:r>
      <w:proofErr w:type="spellEnd"/>
      <w:r w:rsidRPr="00B86E42">
        <w:t xml:space="preserve"> {</w:t>
      </w:r>
    </w:p>
    <w:p w14:paraId="572CDB34" w14:textId="77777777" w:rsidR="00B86E42" w:rsidRPr="00B86E42" w:rsidRDefault="00B86E42" w:rsidP="00B86E42">
      <w:pPr>
        <w:pStyle w:val="Heading5"/>
      </w:pPr>
      <w:r w:rsidRPr="00B86E42">
        <w:t xml:space="preserve">      public static void </w:t>
      </w:r>
      <w:proofErr w:type="gramStart"/>
      <w:r w:rsidRPr="00B86E42">
        <w:t>main(</w:t>
      </w:r>
      <w:proofErr w:type="gramEnd"/>
      <w:r w:rsidRPr="00B86E42">
        <w:t xml:space="preserve">String </w:t>
      </w:r>
      <w:proofErr w:type="spellStart"/>
      <w:r w:rsidRPr="00B86E42">
        <w:t>args</w:t>
      </w:r>
      <w:proofErr w:type="spellEnd"/>
      <w:r w:rsidRPr="00B86E42">
        <w:t>[])</w:t>
      </w:r>
    </w:p>
    <w:p w14:paraId="6EE23B38" w14:textId="77777777" w:rsidR="00B86E42" w:rsidRPr="00B86E42" w:rsidRDefault="00B86E42" w:rsidP="00B86E42">
      <w:pPr>
        <w:pStyle w:val="Heading5"/>
      </w:pPr>
      <w:r w:rsidRPr="00B86E42">
        <w:t xml:space="preserve">      {</w:t>
      </w:r>
    </w:p>
    <w:p w14:paraId="7806D1AB" w14:textId="77777777" w:rsidR="00B86E42" w:rsidRPr="00B86E42" w:rsidRDefault="00B86E42" w:rsidP="00B86E42">
      <w:r w:rsidRPr="00B86E42">
        <w:t xml:space="preserve">         try {</w:t>
      </w:r>
    </w:p>
    <w:p w14:paraId="38A696EA" w14:textId="77777777" w:rsidR="00B86E42" w:rsidRPr="00B86E42" w:rsidRDefault="00B86E42" w:rsidP="00B86E42">
      <w:pPr>
        <w:pStyle w:val="Heading5"/>
      </w:pPr>
      <w:r w:rsidRPr="00B86E42">
        <w:t xml:space="preserve">            Class c = </w:t>
      </w:r>
      <w:proofErr w:type="spellStart"/>
      <w:r w:rsidRPr="00B86E42">
        <w:t>Class.forName</w:t>
      </w:r>
      <w:proofErr w:type="spellEnd"/>
      <w:r w:rsidRPr="00B86E42">
        <w:t>(</w:t>
      </w:r>
      <w:proofErr w:type="spellStart"/>
      <w:proofErr w:type="gramStart"/>
      <w:r w:rsidRPr="00B86E42">
        <w:t>args</w:t>
      </w:r>
      <w:proofErr w:type="spellEnd"/>
      <w:r w:rsidRPr="00B86E42">
        <w:t>[</w:t>
      </w:r>
      <w:proofErr w:type="gramEnd"/>
      <w:r w:rsidRPr="00B86E42">
        <w:t>0]);</w:t>
      </w:r>
    </w:p>
    <w:p w14:paraId="69F86A58" w14:textId="77777777" w:rsidR="00B86E42" w:rsidRPr="00B86E42" w:rsidRDefault="00B86E42" w:rsidP="00B86E42">
      <w:pPr>
        <w:pStyle w:val="Heading5"/>
      </w:pPr>
      <w:r w:rsidRPr="00B86E42">
        <w:t xml:space="preserve">            Method </w:t>
      </w:r>
      <w:proofErr w:type="gramStart"/>
      <w:r w:rsidRPr="00B86E42">
        <w:t>m[</w:t>
      </w:r>
      <w:proofErr w:type="gramEnd"/>
      <w:r w:rsidRPr="00B86E42">
        <w:t xml:space="preserve">] = </w:t>
      </w:r>
      <w:proofErr w:type="spellStart"/>
      <w:r w:rsidRPr="00B86E42">
        <w:t>c.getDeclaredMethods</w:t>
      </w:r>
      <w:proofErr w:type="spellEnd"/>
      <w:r w:rsidRPr="00B86E42">
        <w:t>();</w:t>
      </w:r>
    </w:p>
    <w:p w14:paraId="7A149BEA" w14:textId="77777777" w:rsidR="00B86E42" w:rsidRPr="00B86E42" w:rsidRDefault="00B86E42" w:rsidP="00B86E42">
      <w:pPr>
        <w:pStyle w:val="Heading5"/>
      </w:pPr>
      <w:r w:rsidRPr="00B86E42">
        <w:t xml:space="preserve">            for (int </w:t>
      </w:r>
      <w:proofErr w:type="spellStart"/>
      <w:r w:rsidRPr="00B86E42">
        <w:t>i</w:t>
      </w:r>
      <w:proofErr w:type="spellEnd"/>
      <w:r w:rsidRPr="00B86E42">
        <w:t xml:space="preserve"> = 0; </w:t>
      </w:r>
      <w:proofErr w:type="spellStart"/>
      <w:r w:rsidRPr="00B86E42">
        <w:t>i</w:t>
      </w:r>
      <w:proofErr w:type="spellEnd"/>
      <w:r w:rsidRPr="00B86E42">
        <w:t xml:space="preserve"> &lt; </w:t>
      </w:r>
      <w:proofErr w:type="spellStart"/>
      <w:proofErr w:type="gramStart"/>
      <w:r w:rsidRPr="00B86E42">
        <w:t>m.length</w:t>
      </w:r>
      <w:proofErr w:type="spellEnd"/>
      <w:proofErr w:type="gramEnd"/>
      <w:r w:rsidRPr="00B86E42">
        <w:t xml:space="preserve">; </w:t>
      </w:r>
      <w:proofErr w:type="spellStart"/>
      <w:r w:rsidRPr="00B86E42">
        <w:t>i</w:t>
      </w:r>
      <w:proofErr w:type="spellEnd"/>
      <w:r w:rsidRPr="00B86E42">
        <w:t>++)</w:t>
      </w:r>
    </w:p>
    <w:p w14:paraId="03AE5A12" w14:textId="77777777" w:rsidR="00B86E42" w:rsidRPr="00B86E42" w:rsidRDefault="00B86E42" w:rsidP="00B86E42">
      <w:pPr>
        <w:pStyle w:val="Heading5"/>
      </w:pPr>
      <w:r w:rsidRPr="00B86E42">
        <w:t xml:space="preserve">            </w:t>
      </w:r>
      <w:proofErr w:type="spellStart"/>
      <w:r w:rsidRPr="00B86E42">
        <w:t>System.out.println</w:t>
      </w:r>
      <w:proofErr w:type="spellEnd"/>
      <w:r w:rsidRPr="00B86E42">
        <w:t>(m[</w:t>
      </w:r>
      <w:proofErr w:type="spellStart"/>
      <w:r w:rsidRPr="00B86E42">
        <w:t>i</w:t>
      </w:r>
      <w:proofErr w:type="spellEnd"/>
      <w:proofErr w:type="gramStart"/>
      <w:r w:rsidRPr="00B86E42">
        <w:t>].</w:t>
      </w:r>
      <w:proofErr w:type="spellStart"/>
      <w:r w:rsidRPr="00B86E42">
        <w:t>toString</w:t>
      </w:r>
      <w:proofErr w:type="spellEnd"/>
      <w:proofErr w:type="gramEnd"/>
      <w:r w:rsidRPr="00B86E42">
        <w:t>());</w:t>
      </w:r>
    </w:p>
    <w:p w14:paraId="52C213F8" w14:textId="77777777" w:rsidR="00B86E42" w:rsidRPr="00B86E42" w:rsidRDefault="00B86E42" w:rsidP="00B86E42">
      <w:pPr>
        <w:pStyle w:val="Heading5"/>
      </w:pPr>
      <w:r w:rsidRPr="00B86E42">
        <w:t xml:space="preserve">         }</w:t>
      </w:r>
    </w:p>
    <w:p w14:paraId="7A84EA1B" w14:textId="77777777" w:rsidR="00B86E42" w:rsidRPr="00B86E42" w:rsidRDefault="00B86E42" w:rsidP="00B86E42">
      <w:pPr>
        <w:pStyle w:val="Heading5"/>
      </w:pPr>
      <w:r w:rsidRPr="00B86E42">
        <w:t xml:space="preserve">         catch (Throwable e) {</w:t>
      </w:r>
    </w:p>
    <w:p w14:paraId="581605EB" w14:textId="77777777" w:rsidR="00B86E42" w:rsidRPr="00B86E42" w:rsidRDefault="00B86E42" w:rsidP="00B86E42">
      <w:pPr>
        <w:pStyle w:val="Heading5"/>
      </w:pPr>
      <w:r w:rsidRPr="00B86E42">
        <w:t xml:space="preserve">            </w:t>
      </w:r>
      <w:proofErr w:type="spellStart"/>
      <w:r w:rsidRPr="00B86E42">
        <w:t>System.err.println</w:t>
      </w:r>
      <w:proofErr w:type="spellEnd"/>
      <w:r w:rsidRPr="00B86E42">
        <w:t>(e);</w:t>
      </w:r>
    </w:p>
    <w:p w14:paraId="5FEDE8CD" w14:textId="77777777" w:rsidR="00B86E42" w:rsidRPr="00B86E42" w:rsidRDefault="00B86E42" w:rsidP="00B86E42">
      <w:pPr>
        <w:pStyle w:val="Heading5"/>
      </w:pPr>
      <w:r w:rsidRPr="00B86E42">
        <w:t xml:space="preserve">         }</w:t>
      </w:r>
    </w:p>
    <w:p w14:paraId="4508F7E9" w14:textId="77777777" w:rsidR="00B86E42" w:rsidRPr="00B86E42" w:rsidRDefault="00B86E42" w:rsidP="00B86E42">
      <w:pPr>
        <w:pStyle w:val="Heading5"/>
      </w:pPr>
      <w:r w:rsidRPr="00B86E42">
        <w:t xml:space="preserve">      }</w:t>
      </w:r>
    </w:p>
    <w:p w14:paraId="4583FE25" w14:textId="45122144" w:rsidR="00B86E42" w:rsidRDefault="00B86E42" w:rsidP="00B86E42">
      <w:pPr>
        <w:pStyle w:val="Heading5"/>
      </w:pPr>
      <w:r w:rsidRPr="00B86E42">
        <w:t xml:space="preserve">   }</w:t>
      </w:r>
    </w:p>
    <w:p w14:paraId="639316AD" w14:textId="1CD9D70C" w:rsidR="00B86E42" w:rsidRDefault="00B86E42" w:rsidP="00B86E42"/>
    <w:p w14:paraId="6A7940C2" w14:textId="77777777" w:rsidR="00B86E42" w:rsidRDefault="00B86E42" w:rsidP="00B86E42">
      <w:pPr>
        <w:pStyle w:val="NormalWeb"/>
        <w:shd w:val="clear" w:color="auto" w:fill="FBF9F8"/>
        <w:spacing w:before="0" w:beforeAutospacing="0" w:after="264" w:afterAutospacing="0"/>
        <w:rPr>
          <w:rFonts w:ascii="Segoe UI" w:hAnsi="Segoe UI" w:cs="Segoe UI"/>
          <w:color w:val="000000"/>
          <w:sz w:val="23"/>
          <w:szCs w:val="23"/>
        </w:rPr>
      </w:pPr>
      <w:r>
        <w:rPr>
          <w:rFonts w:ascii="Segoe UI" w:hAnsi="Segoe UI" w:cs="Segoe UI"/>
          <w:color w:val="000000"/>
          <w:sz w:val="23"/>
          <w:szCs w:val="23"/>
        </w:rPr>
        <w:t>Java reflection is useful because it supports dynamic retrieval of information about classes and data structures by name, and allows for their manipulation within an executing Java program. This feature is extremely powerful and has no equivalent in other conventional languages such as C, C++, Fortran, or Pascal.</w:t>
      </w:r>
    </w:p>
    <w:p w14:paraId="48B6524E" w14:textId="77777777" w:rsidR="00B86E42" w:rsidRDefault="00B86E42" w:rsidP="00B86E42">
      <w:pPr>
        <w:pStyle w:val="NormalWeb"/>
        <w:shd w:val="clear" w:color="auto" w:fill="FBF9F8"/>
        <w:spacing w:before="0" w:beforeAutospacing="0" w:after="0" w:afterAutospacing="0"/>
        <w:rPr>
          <w:rFonts w:ascii="Segoe UI" w:hAnsi="Segoe UI" w:cs="Segoe UI"/>
          <w:color w:val="000000"/>
          <w:sz w:val="23"/>
          <w:szCs w:val="23"/>
        </w:rPr>
      </w:pPr>
      <w:r>
        <w:rPr>
          <w:rStyle w:val="Emphasis"/>
          <w:rFonts w:ascii="Segoe UI" w:eastAsiaTheme="majorEastAsia" w:hAnsi="Segoe UI" w:cs="Segoe UI"/>
          <w:color w:val="000000"/>
          <w:sz w:val="23"/>
          <w:szCs w:val="23"/>
        </w:rPr>
        <w:t>Glen McCluskey has focused on programming languages since 1988. He consults in the areas of Java and C++ performance, testing, and technical documentation.</w:t>
      </w:r>
    </w:p>
    <w:p w14:paraId="6C1BA5EC" w14:textId="77777777" w:rsidR="00B86E42" w:rsidRPr="00B86E42" w:rsidRDefault="00B86E42" w:rsidP="00B86E42"/>
    <w:p w14:paraId="254BE2BB" w14:textId="77777777" w:rsidR="00B745EF" w:rsidRPr="00B86E42" w:rsidRDefault="00B745EF" w:rsidP="00B86E42">
      <w:pPr>
        <w:pStyle w:val="Heading5"/>
        <w:rPr>
          <w:sz w:val="20"/>
          <w:szCs w:val="20"/>
        </w:rPr>
      </w:pPr>
    </w:p>
    <w:p w14:paraId="4BE9841F" w14:textId="77777777" w:rsidR="00B745EF" w:rsidRPr="00B86E42" w:rsidRDefault="00B745EF" w:rsidP="00B86E42">
      <w:pPr>
        <w:pStyle w:val="Heading5"/>
        <w:rPr>
          <w:sz w:val="20"/>
          <w:szCs w:val="20"/>
        </w:rPr>
      </w:pPr>
    </w:p>
    <w:p w14:paraId="3FDD3F88" w14:textId="25DB0E96" w:rsidR="0052077E" w:rsidRPr="00B86E42" w:rsidRDefault="0052077E" w:rsidP="00B86E42">
      <w:pPr>
        <w:pStyle w:val="Heading5"/>
        <w:rPr>
          <w:sz w:val="20"/>
          <w:szCs w:val="20"/>
        </w:rPr>
      </w:pPr>
    </w:p>
    <w:p w14:paraId="5FCB6396" w14:textId="18B85C31" w:rsidR="0052077E" w:rsidRPr="00B86E42" w:rsidRDefault="0052077E" w:rsidP="00B86E42">
      <w:pPr>
        <w:pStyle w:val="Heading5"/>
        <w:rPr>
          <w:sz w:val="20"/>
          <w:szCs w:val="20"/>
        </w:rPr>
      </w:pPr>
    </w:p>
    <w:p w14:paraId="73B59073" w14:textId="77777777" w:rsidR="0052077E" w:rsidRPr="00B86E42" w:rsidRDefault="0052077E" w:rsidP="00B86E42">
      <w:pPr>
        <w:pStyle w:val="Heading5"/>
        <w:rPr>
          <w:sz w:val="20"/>
          <w:szCs w:val="20"/>
        </w:rPr>
      </w:pPr>
    </w:p>
    <w:sectPr w:rsidR="0052077E" w:rsidRPr="00B86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3752406"/>
    <w:multiLevelType w:val="hybridMultilevel"/>
    <w:tmpl w:val="63201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4224126"/>
    <w:multiLevelType w:val="hybridMultilevel"/>
    <w:tmpl w:val="D68AE972"/>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0C076CE"/>
    <w:multiLevelType w:val="hybridMultilevel"/>
    <w:tmpl w:val="1D606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5CB7B84"/>
    <w:multiLevelType w:val="hybridMultilevel"/>
    <w:tmpl w:val="7FB23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5"/>
  </w:num>
  <w:num w:numId="5">
    <w:abstractNumId w:val="14"/>
  </w:num>
  <w:num w:numId="6">
    <w:abstractNumId w:val="18"/>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2"/>
  </w:num>
  <w:num w:numId="21">
    <w:abstractNumId w:val="19"/>
  </w:num>
  <w:num w:numId="22">
    <w:abstractNumId w:val="11"/>
  </w:num>
  <w:num w:numId="23">
    <w:abstractNumId w:val="26"/>
  </w:num>
  <w:num w:numId="24">
    <w:abstractNumId w:val="23"/>
  </w:num>
  <w:num w:numId="25">
    <w:abstractNumId w:val="17"/>
  </w:num>
  <w:num w:numId="26">
    <w:abstractNumId w:val="24"/>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77E"/>
    <w:rsid w:val="0052077E"/>
    <w:rsid w:val="00645252"/>
    <w:rsid w:val="006D3D74"/>
    <w:rsid w:val="0083569A"/>
    <w:rsid w:val="00A9204E"/>
    <w:rsid w:val="00B745EF"/>
    <w:rsid w:val="00B86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CBCFEFA"/>
  <w15:chartTrackingRefBased/>
  <w15:docId w15:val="{866B2AFD-C1C1-42C6-B264-6FD78A7A7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uiPriority w:val="1"/>
    <w:qFormat/>
    <w:rsid w:val="0052077E"/>
  </w:style>
  <w:style w:type="paragraph" w:styleId="ListParagraph">
    <w:name w:val="List Paragraph"/>
    <w:basedOn w:val="Normal"/>
    <w:uiPriority w:val="34"/>
    <w:unhideWhenUsed/>
    <w:qFormat/>
    <w:rsid w:val="00B745EF"/>
    <w:pPr>
      <w:ind w:left="720"/>
      <w:contextualSpacing/>
    </w:pPr>
  </w:style>
  <w:style w:type="character" w:customStyle="1" w:styleId="hljs-keyword">
    <w:name w:val="hljs-keyword"/>
    <w:basedOn w:val="DefaultParagraphFont"/>
    <w:rsid w:val="00B745EF"/>
  </w:style>
  <w:style w:type="paragraph" w:styleId="NormalWeb">
    <w:name w:val="Normal (Web)"/>
    <w:basedOn w:val="Normal"/>
    <w:uiPriority w:val="99"/>
    <w:semiHidden/>
    <w:unhideWhenUsed/>
    <w:rsid w:val="00B86E42"/>
    <w:pPr>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399158">
      <w:bodyDiv w:val="1"/>
      <w:marLeft w:val="0"/>
      <w:marRight w:val="0"/>
      <w:marTop w:val="0"/>
      <w:marBottom w:val="0"/>
      <w:divBdr>
        <w:top w:val="none" w:sz="0" w:space="0" w:color="auto"/>
        <w:left w:val="none" w:sz="0" w:space="0" w:color="auto"/>
        <w:bottom w:val="none" w:sz="0" w:space="0" w:color="auto"/>
        <w:right w:val="none" w:sz="0" w:space="0" w:color="auto"/>
      </w:divBdr>
    </w:div>
    <w:div w:id="1607077371">
      <w:bodyDiv w:val="1"/>
      <w:marLeft w:val="0"/>
      <w:marRight w:val="0"/>
      <w:marTop w:val="0"/>
      <w:marBottom w:val="0"/>
      <w:divBdr>
        <w:top w:val="none" w:sz="0" w:space="0" w:color="auto"/>
        <w:left w:val="none" w:sz="0" w:space="0" w:color="auto"/>
        <w:bottom w:val="none" w:sz="0" w:space="0" w:color="auto"/>
        <w:right w:val="none" w:sz="0" w:space="0" w:color="auto"/>
      </w:divBdr>
    </w:div>
    <w:div w:id="1627008453">
      <w:bodyDiv w:val="1"/>
      <w:marLeft w:val="0"/>
      <w:marRight w:val="0"/>
      <w:marTop w:val="0"/>
      <w:marBottom w:val="0"/>
      <w:divBdr>
        <w:top w:val="none" w:sz="0" w:space="0" w:color="auto"/>
        <w:left w:val="none" w:sz="0" w:space="0" w:color="auto"/>
        <w:bottom w:val="none" w:sz="0" w:space="0" w:color="auto"/>
        <w:right w:val="none" w:sz="0" w:space="0" w:color="auto"/>
      </w:divBdr>
      <w:divsChild>
        <w:div w:id="1202590949">
          <w:marLeft w:val="0"/>
          <w:marRight w:val="0"/>
          <w:marTop w:val="240"/>
          <w:marBottom w:val="1080"/>
          <w:divBdr>
            <w:top w:val="none" w:sz="0" w:space="0" w:color="auto"/>
            <w:left w:val="none" w:sz="0" w:space="0" w:color="auto"/>
            <w:bottom w:val="none" w:sz="0" w:space="0" w:color="auto"/>
            <w:right w:val="none" w:sz="0" w:space="0" w:color="auto"/>
          </w:divBdr>
          <w:divsChild>
            <w:div w:id="1311709307">
              <w:marLeft w:val="0"/>
              <w:marRight w:val="0"/>
              <w:marTop w:val="0"/>
              <w:marBottom w:val="0"/>
              <w:divBdr>
                <w:top w:val="none" w:sz="0" w:space="0" w:color="auto"/>
                <w:left w:val="none" w:sz="0" w:space="0" w:color="auto"/>
                <w:bottom w:val="none" w:sz="0" w:space="0" w:color="auto"/>
                <w:right w:val="none" w:sz="0" w:space="0" w:color="auto"/>
              </w:divBdr>
              <w:divsChild>
                <w:div w:id="414792106">
                  <w:marLeft w:val="0"/>
                  <w:marRight w:val="0"/>
                  <w:marTop w:val="0"/>
                  <w:marBottom w:val="0"/>
                  <w:divBdr>
                    <w:top w:val="none" w:sz="0" w:space="0" w:color="auto"/>
                    <w:left w:val="none" w:sz="0" w:space="0" w:color="auto"/>
                    <w:bottom w:val="none" w:sz="0" w:space="0" w:color="auto"/>
                    <w:right w:val="none" w:sz="0" w:space="0" w:color="auto"/>
                  </w:divBdr>
                </w:div>
                <w:div w:id="1519926050">
                  <w:marLeft w:val="0"/>
                  <w:marRight w:val="0"/>
                  <w:marTop w:val="0"/>
                  <w:marBottom w:val="0"/>
                  <w:divBdr>
                    <w:top w:val="none" w:sz="0" w:space="0" w:color="auto"/>
                    <w:left w:val="none" w:sz="0" w:space="0" w:color="auto"/>
                    <w:bottom w:val="none" w:sz="0" w:space="0" w:color="auto"/>
                    <w:right w:val="none" w:sz="0" w:space="0" w:color="auto"/>
                  </w:divBdr>
                </w:div>
                <w:div w:id="2634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330949">
          <w:marLeft w:val="0"/>
          <w:marRight w:val="0"/>
          <w:marTop w:val="240"/>
          <w:marBottom w:val="1080"/>
          <w:divBdr>
            <w:top w:val="none" w:sz="0" w:space="0" w:color="auto"/>
            <w:left w:val="none" w:sz="0" w:space="0" w:color="auto"/>
            <w:bottom w:val="none" w:sz="0" w:space="0" w:color="auto"/>
            <w:right w:val="none" w:sz="0" w:space="0" w:color="auto"/>
          </w:divBdr>
          <w:divsChild>
            <w:div w:id="2129277791">
              <w:marLeft w:val="0"/>
              <w:marRight w:val="0"/>
              <w:marTop w:val="0"/>
              <w:marBottom w:val="0"/>
              <w:divBdr>
                <w:top w:val="none" w:sz="0" w:space="0" w:color="auto"/>
                <w:left w:val="none" w:sz="0" w:space="0" w:color="auto"/>
                <w:bottom w:val="none" w:sz="0" w:space="0" w:color="auto"/>
                <w:right w:val="none" w:sz="0" w:space="0" w:color="auto"/>
              </w:divBdr>
              <w:divsChild>
                <w:div w:id="748044291">
                  <w:marLeft w:val="0"/>
                  <w:marRight w:val="0"/>
                  <w:marTop w:val="0"/>
                  <w:marBottom w:val="0"/>
                  <w:divBdr>
                    <w:top w:val="none" w:sz="0" w:space="0" w:color="auto"/>
                    <w:left w:val="none" w:sz="0" w:space="0" w:color="auto"/>
                    <w:bottom w:val="none" w:sz="0" w:space="0" w:color="auto"/>
                    <w:right w:val="none" w:sz="0" w:space="0" w:color="auto"/>
                  </w:divBdr>
                </w:div>
                <w:div w:id="1506439135">
                  <w:marLeft w:val="0"/>
                  <w:marRight w:val="0"/>
                  <w:marTop w:val="0"/>
                  <w:marBottom w:val="0"/>
                  <w:divBdr>
                    <w:top w:val="none" w:sz="0" w:space="0" w:color="auto"/>
                    <w:left w:val="none" w:sz="0" w:space="0" w:color="auto"/>
                    <w:bottom w:val="none" w:sz="0" w:space="0" w:color="auto"/>
                    <w:right w:val="none" w:sz="0" w:space="0" w:color="auto"/>
                  </w:divBdr>
                </w:div>
                <w:div w:id="153642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178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jay\AppData\Local\Microsoft\Office\16.0\DTS\en-US%7b40CA7BF1-1232-432A-9D49-EEF210A679CB%7d\%7b5707A11B-F401-47DC-A0E7-F2B9B6115108%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{5707A11B-F401-47DC-A0E7-F2B9B6115108}tf02786999_win32</Template>
  <TotalTime>28</TotalTime>
  <Pages>2</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dc:creator>
  <cp:keywords/>
  <dc:description/>
  <cp:lastModifiedBy>vijay.rathore002@outlook.com</cp:lastModifiedBy>
  <cp:revision>1</cp:revision>
  <dcterms:created xsi:type="dcterms:W3CDTF">2021-09-20T17:07:00Z</dcterms:created>
  <dcterms:modified xsi:type="dcterms:W3CDTF">2021-09-20T17:35:00Z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